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D3F3" w14:textId="10C962B0" w:rsidR="00EC4E36" w:rsidRDefault="005B2411">
      <w:r w:rsidRPr="005B2411">
        <w:drawing>
          <wp:inline distT="0" distB="0" distL="0" distR="0" wp14:anchorId="18DBC551" wp14:editId="422D83ED">
            <wp:extent cx="3620005" cy="857370"/>
            <wp:effectExtent l="0" t="0" r="0" b="0"/>
            <wp:docPr id="4791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2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5F5A" w14:textId="77777777" w:rsidR="005B2411" w:rsidRDefault="005B2411"/>
    <w:p w14:paraId="338EB771" w14:textId="2CB0F978" w:rsidR="005B2411" w:rsidRDefault="005B2411">
      <w:r w:rsidRPr="005B2411">
        <w:drawing>
          <wp:inline distT="0" distB="0" distL="0" distR="0" wp14:anchorId="1C5F3B73" wp14:editId="0C786FDD">
            <wp:extent cx="3610479" cy="1009791"/>
            <wp:effectExtent l="0" t="0" r="9525" b="0"/>
            <wp:docPr id="164389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96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BF37" w14:textId="77777777" w:rsidR="005B2411" w:rsidRDefault="005B2411"/>
    <w:p w14:paraId="52CB1C7A" w14:textId="56245565" w:rsidR="005B2411" w:rsidRDefault="005B2411">
      <w:r w:rsidRPr="005B2411">
        <w:drawing>
          <wp:inline distT="0" distB="0" distL="0" distR="0" wp14:anchorId="4AECF2E2" wp14:editId="7F2EB737">
            <wp:extent cx="3372321" cy="933580"/>
            <wp:effectExtent l="0" t="0" r="0" b="0"/>
            <wp:docPr id="33788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86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931" w14:textId="77777777" w:rsidR="005B2411" w:rsidRDefault="005B2411"/>
    <w:p w14:paraId="3E2A3C2E" w14:textId="32385042" w:rsidR="005B2411" w:rsidRDefault="005B2411">
      <w:r w:rsidRPr="005B2411">
        <w:drawing>
          <wp:inline distT="0" distB="0" distL="0" distR="0" wp14:anchorId="356BBED5" wp14:editId="0184B678">
            <wp:extent cx="3696216" cy="828791"/>
            <wp:effectExtent l="0" t="0" r="0" b="9525"/>
            <wp:docPr id="21419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21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E021" w14:textId="77777777" w:rsidR="005B2411" w:rsidRDefault="005B2411"/>
    <w:p w14:paraId="6430826B" w14:textId="6B5B1475" w:rsidR="005B2411" w:rsidRDefault="005B2411">
      <w:r w:rsidRPr="005B2411">
        <w:drawing>
          <wp:inline distT="0" distB="0" distL="0" distR="0" wp14:anchorId="29604EC8" wp14:editId="6EBB1935">
            <wp:extent cx="3543795" cy="828791"/>
            <wp:effectExtent l="0" t="0" r="0" b="9525"/>
            <wp:docPr id="65979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4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ABE4" w14:textId="77777777" w:rsidR="005B2411" w:rsidRDefault="005B2411">
      <w:r>
        <w:br w:type="page"/>
      </w:r>
    </w:p>
    <w:p w14:paraId="4551BA0B" w14:textId="0DD47841" w:rsidR="005B2411" w:rsidRDefault="005B2411">
      <w:r w:rsidRPr="005B2411">
        <w:lastRenderedPageBreak/>
        <w:drawing>
          <wp:inline distT="0" distB="0" distL="0" distR="0" wp14:anchorId="39728881" wp14:editId="6B1E8B57">
            <wp:extent cx="3495674" cy="857250"/>
            <wp:effectExtent l="0" t="0" r="0" b="0"/>
            <wp:docPr id="186484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6952" name=""/>
                    <pic:cNvPicPr/>
                  </pic:nvPicPr>
                  <pic:blipFill rotWithShape="1">
                    <a:blip r:embed="rId9"/>
                    <a:srcRect l="1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63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E369E" w14:textId="77777777" w:rsidR="005B2411" w:rsidRDefault="005B2411"/>
    <w:p w14:paraId="58428D0E" w14:textId="2BFEFB62" w:rsidR="005B2411" w:rsidRDefault="005B2411">
      <w:r w:rsidRPr="005B2411">
        <w:drawing>
          <wp:inline distT="0" distB="0" distL="0" distR="0" wp14:anchorId="6FFEB8F6" wp14:editId="1A0AB7D2">
            <wp:extent cx="3505689" cy="1124107"/>
            <wp:effectExtent l="0" t="0" r="0" b="0"/>
            <wp:docPr id="45407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78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11"/>
    <w:rsid w:val="002A6034"/>
    <w:rsid w:val="004C4E46"/>
    <w:rsid w:val="005B2411"/>
    <w:rsid w:val="00A72AA2"/>
    <w:rsid w:val="00E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BB14"/>
  <w15:chartTrackingRefBased/>
  <w15:docId w15:val="{B95F8035-A987-4F68-8EB9-BF985296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2025-07-15T23:53:00Z</dcterms:created>
  <dcterms:modified xsi:type="dcterms:W3CDTF">2025-07-15T23:59:00Z</dcterms:modified>
</cp:coreProperties>
</file>